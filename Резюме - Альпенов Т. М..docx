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16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4153"/>
        <w:gridCol w:w="3778"/>
        <w:gridCol w:w="1985"/>
      </w:tblGrid>
      <w:tr w:rsidR="00DC66DB" w:rsidRPr="00115008" w:rsidTr="0000359D">
        <w:trPr>
          <w:trHeight w:val="501"/>
        </w:trPr>
        <w:tc>
          <w:tcPr>
            <w:tcW w:w="7931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</w:p>
          <w:p w:rsidR="00840A77" w:rsidRDefault="00DC66DB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</w:pPr>
            <w:r w:rsidRPr="00840A77">
              <w:rPr>
                <w:rFonts w:asciiTheme="minorHAnsi" w:hAnsiTheme="minorHAnsi" w:cs="Times New Roman"/>
                <w:b/>
                <w:bCs/>
                <w:sz w:val="32"/>
                <w:szCs w:val="32"/>
              </w:rPr>
              <w:t>Альпенов Танат Маратович</w:t>
            </w:r>
          </w:p>
          <w:p w:rsidR="00840A77" w:rsidRPr="00840A77" w:rsidRDefault="00840A77" w:rsidP="00840A77">
            <w:pPr>
              <w:jc w:val="center"/>
              <w:rPr>
                <w:rFonts w:asciiTheme="minorHAnsi" w:hAnsiTheme="minorHAnsi" w:cs="Times New Roman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985" w:type="dxa"/>
            <w:vMerge w:val="restart"/>
            <w:tcBorders>
              <w:top w:val="single" w:sz="8" w:space="0" w:color="000000"/>
            </w:tcBorders>
          </w:tcPr>
          <w:p w:rsidR="00DC66DB" w:rsidRPr="00115008" w:rsidRDefault="00226AC7" w:rsidP="0000359D">
            <w:pPr>
              <w:snapToGrid w:val="0"/>
              <w:rPr>
                <w:rFonts w:asciiTheme="minorHAnsi" w:hAnsiTheme="minorHAnsi" w:cs="Times New Roman"/>
                <w:caps/>
                <w:sz w:val="20"/>
                <w:szCs w:val="20"/>
              </w:rPr>
            </w:pPr>
            <w:r>
              <w:object w:dxaOrig="3045" w:dyaOrig="32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4.45pt;height:107.55pt" o:ole="">
                  <v:imagedata r:id="rId7" o:title=""/>
                </v:shape>
                <o:OLEObject Type="Embed" ProgID="PBrush" ShapeID="_x0000_i1025" DrawAspect="Content" ObjectID="_1634537750" r:id="rId8"/>
              </w:object>
            </w:r>
          </w:p>
        </w:tc>
      </w:tr>
      <w:tr w:rsidR="00DC66DB" w:rsidRPr="00115008" w:rsidTr="0000359D">
        <w:trPr>
          <w:trHeight w:val="1210"/>
        </w:trPr>
        <w:tc>
          <w:tcPr>
            <w:tcW w:w="4153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>Дата рождения:</w:t>
            </w:r>
            <w:r w:rsidRPr="00115008">
              <w:rPr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22 июля 1986 г.</w:t>
            </w:r>
          </w:p>
          <w:p w:rsidR="00AC3D1B" w:rsidRDefault="00DC66DB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 w:rsidRPr="00115008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Образование: </w:t>
            </w:r>
            <w:r w:rsidRPr="00115008">
              <w:rPr>
                <w:rFonts w:asciiTheme="minorHAnsi" w:hAnsiTheme="minorHAnsi"/>
                <w:bCs/>
                <w:sz w:val="20"/>
                <w:szCs w:val="20"/>
              </w:rPr>
              <w:t>высшее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 </w:t>
            </w:r>
          </w:p>
          <w:p w:rsid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  <w:lang w:val="en-US"/>
              </w:rPr>
              <w:t>Skype</w:t>
            </w: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: 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alpenov</w:t>
            </w:r>
            <w:r w:rsidRPr="00ED582F"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  <w:t>_</w:t>
            </w:r>
            <w:r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  <w:lang w:val="en-US"/>
              </w:rPr>
              <w:t>tanat</w:t>
            </w:r>
          </w:p>
          <w:p w:rsidR="00DC66DB" w:rsidRPr="00226AC7" w:rsidRDefault="00226AC7" w:rsidP="00840A77">
            <w:pPr>
              <w:shd w:val="clear" w:color="auto" w:fill="FFFFFF"/>
              <w:ind w:left="-78"/>
              <w:rPr>
                <w:rStyle w:val="a4"/>
                <w:rFonts w:asciiTheme="minorHAnsi" w:hAnsiTheme="minorHAnsi" w:cs="Times New Roman"/>
                <w:b w:val="0"/>
                <w:bCs w:val="0"/>
                <w:color w:val="333333"/>
                <w:sz w:val="20"/>
                <w:szCs w:val="20"/>
              </w:rPr>
            </w:pPr>
            <w:r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Телефон: </w:t>
            </w:r>
            <w:r w:rsidRPr="00226AC7">
              <w:rPr>
                <w:rStyle w:val="a4"/>
                <w:rFonts w:asciiTheme="minorHAnsi" w:hAnsiTheme="minorHAnsi" w:cs="Times New Roman"/>
                <w:b w:val="0"/>
                <w:color w:val="333333"/>
                <w:sz w:val="20"/>
                <w:szCs w:val="20"/>
              </w:rPr>
              <w:t>8-701-152-08-85</w:t>
            </w:r>
          </w:p>
          <w:p w:rsidR="00226AC7" w:rsidRPr="00115008" w:rsidRDefault="00226AC7" w:rsidP="00840A77">
            <w:pPr>
              <w:shd w:val="clear" w:color="auto" w:fill="FFFFFF"/>
              <w:ind w:left="-78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  <w:r w:rsidRPr="00115008">
              <w:rPr>
                <w:rStyle w:val="a4"/>
                <w:rFonts w:asciiTheme="minorHAnsi" w:hAnsiTheme="minorHAnsi" w:cs="Times New Roman"/>
                <w:color w:val="333333"/>
                <w:sz w:val="20"/>
                <w:szCs w:val="20"/>
              </w:rPr>
              <w:t xml:space="preserve">Эл. почта: </w:t>
            </w:r>
            <w:hyperlink r:id="rId9" w:history="1"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researcher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2286@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gmail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</w:rPr>
                <w:t>.</w:t>
              </w:r>
              <w:r w:rsidRPr="00FD16AB">
                <w:rPr>
                  <w:rStyle w:val="a6"/>
                  <w:rFonts w:asciiTheme="minorHAnsi" w:hAnsiTheme="minorHAnsi" w:cs="Times New Roman"/>
                  <w:sz w:val="20"/>
                  <w:szCs w:val="20"/>
                  <w:lang w:val="en-US"/>
                </w:rPr>
                <w:t>com</w:t>
              </w:r>
            </w:hyperlink>
          </w:p>
        </w:tc>
        <w:tc>
          <w:tcPr>
            <w:tcW w:w="3778" w:type="dxa"/>
            <w:tcBorders>
              <w:bottom w:val="single" w:sz="8" w:space="0" w:color="000000"/>
            </w:tcBorders>
            <w:shd w:val="clear" w:color="auto" w:fill="auto"/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bottom w:val="single" w:sz="8" w:space="0" w:color="000000"/>
            </w:tcBorders>
          </w:tcPr>
          <w:p w:rsidR="00DC66DB" w:rsidRPr="00115008" w:rsidRDefault="00DC66DB" w:rsidP="0000359D">
            <w:pPr>
              <w:shd w:val="clear" w:color="auto" w:fill="FFFFFF"/>
              <w:snapToGrid w:val="0"/>
              <w:spacing w:after="80"/>
              <w:rPr>
                <w:rFonts w:asciiTheme="minorHAnsi" w:hAnsiTheme="minorHAnsi" w:cs="Times New Roman"/>
                <w:b/>
                <w:color w:val="333333"/>
                <w:sz w:val="20"/>
                <w:szCs w:val="20"/>
              </w:rPr>
            </w:pPr>
          </w:p>
        </w:tc>
      </w:tr>
    </w:tbl>
    <w:p w:rsidR="00DC66DB" w:rsidRPr="00115008" w:rsidRDefault="00DC66DB" w:rsidP="004D00FC">
      <w:pPr>
        <w:pStyle w:val="2"/>
        <w:tabs>
          <w:tab w:val="clear" w:pos="0"/>
          <w:tab w:val="num" w:pos="142"/>
        </w:tabs>
        <w:spacing w:before="120"/>
        <w:ind w:left="578" w:hanging="578"/>
        <w:jc w:val="both"/>
        <w:rPr>
          <w:rFonts w:asciiTheme="minorHAnsi" w:hAnsiTheme="minorHAnsi" w:cs="Times New Roman"/>
          <w:b w:val="0"/>
          <w:bCs w:val="0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Цель</w:t>
      </w:r>
    </w:p>
    <w:p w:rsidR="00DC66DB" w:rsidRDefault="00DC66DB" w:rsidP="00E23668">
      <w:pPr>
        <w:pStyle w:val="a0"/>
        <w:ind w:left="567" w:firstLine="9"/>
        <w:jc w:val="both"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Найти интересную и перспек</w:t>
      </w:r>
      <w:r w:rsidR="00AC3D1B">
        <w:rPr>
          <w:rFonts w:asciiTheme="minorHAnsi" w:hAnsiTheme="minorHAnsi" w:cs="Times New Roman"/>
          <w:sz w:val="20"/>
          <w:szCs w:val="20"/>
        </w:rPr>
        <w:t xml:space="preserve">тивную работу </w:t>
      </w:r>
      <w:bookmarkStart w:id="0" w:name="_Hlk523467819"/>
      <w:r w:rsidR="00A51ACB"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E72A40" w:rsidRPr="00EE6E29">
        <w:rPr>
          <w:rFonts w:asciiTheme="minorHAnsi" w:hAnsiTheme="minorHAnsi" w:cs="Times New Roman"/>
          <w:sz w:val="20"/>
          <w:szCs w:val="20"/>
        </w:rPr>
        <w:t>-</w:t>
      </w:r>
      <w:r w:rsidR="00AC3D1B">
        <w:rPr>
          <w:rFonts w:asciiTheme="minorHAnsi" w:hAnsiTheme="minorHAnsi" w:cs="Times New Roman"/>
          <w:sz w:val="20"/>
          <w:szCs w:val="20"/>
        </w:rPr>
        <w:t>разработчика</w:t>
      </w:r>
      <w:r w:rsidRPr="00115008">
        <w:rPr>
          <w:rFonts w:asciiTheme="minorHAnsi" w:hAnsiTheme="minorHAnsi" w:cs="Times New Roman"/>
          <w:sz w:val="20"/>
          <w:szCs w:val="20"/>
        </w:rPr>
        <w:t xml:space="preserve"> </w:t>
      </w:r>
      <w:bookmarkEnd w:id="0"/>
      <w:r w:rsidRPr="00115008">
        <w:rPr>
          <w:rFonts w:asciiTheme="minorHAnsi" w:hAnsiTheme="minorHAnsi" w:cs="Times New Roman"/>
          <w:sz w:val="20"/>
          <w:szCs w:val="20"/>
        </w:rPr>
        <w:t>с возможностью применения и совершенствования моих знаний и умений.</w:t>
      </w:r>
    </w:p>
    <w:p w:rsidR="0090644D" w:rsidRDefault="0090644D" w:rsidP="0090644D">
      <w:pPr>
        <w:pStyle w:val="a0"/>
        <w:jc w:val="both"/>
        <w:rPr>
          <w:rFonts w:asciiTheme="minorHAnsi" w:hAnsiTheme="minorHAnsi" w:cs="Times New Roman"/>
          <w:b/>
          <w:bCs/>
          <w:sz w:val="20"/>
          <w:szCs w:val="20"/>
        </w:rPr>
      </w:pPr>
      <w:r>
        <w:rPr>
          <w:rFonts w:asciiTheme="minorHAnsi" w:hAnsiTheme="minorHAnsi" w:cs="Times New Roman"/>
          <w:b/>
          <w:bCs/>
          <w:sz w:val="20"/>
          <w:szCs w:val="20"/>
        </w:rPr>
        <w:t>О себе</w:t>
      </w:r>
    </w:p>
    <w:p w:rsidR="0090644D" w:rsidRPr="00257DDA" w:rsidRDefault="0090644D" w:rsidP="0090644D">
      <w:pPr>
        <w:pStyle w:val="a0"/>
        <w:ind w:firstLine="567"/>
        <w:jc w:val="both"/>
        <w:rPr>
          <w:rFonts w:asciiTheme="minorHAnsi" w:hAnsiTheme="minorHAnsi" w:cs="Times New Roman"/>
          <w:bCs/>
          <w:sz w:val="20"/>
          <w:szCs w:val="20"/>
        </w:rPr>
      </w:pPr>
      <w:r w:rsidRPr="0090644D">
        <w:rPr>
          <w:rFonts w:asciiTheme="minorHAnsi" w:hAnsiTheme="minorHAnsi" w:cs="Times New Roman"/>
          <w:bCs/>
          <w:sz w:val="20"/>
          <w:szCs w:val="20"/>
        </w:rPr>
        <w:t>Занимаюсь программирование</w:t>
      </w:r>
      <w:r>
        <w:rPr>
          <w:rFonts w:asciiTheme="minorHAnsi" w:hAnsiTheme="minorHAnsi" w:cs="Times New Roman"/>
          <w:bCs/>
          <w:sz w:val="20"/>
          <w:szCs w:val="20"/>
        </w:rPr>
        <w:t>м</w:t>
      </w:r>
      <w:r w:rsidRPr="0090644D">
        <w:rPr>
          <w:rFonts w:asciiTheme="minorHAnsi" w:hAnsiTheme="minorHAnsi" w:cs="Times New Roman"/>
          <w:bCs/>
          <w:sz w:val="20"/>
          <w:szCs w:val="20"/>
        </w:rPr>
        <w:t xml:space="preserve"> 10+ лет из них </w:t>
      </w:r>
      <w:r w:rsidR="00EE6E29" w:rsidRPr="00EE6E29">
        <w:rPr>
          <w:rFonts w:asciiTheme="minorHAnsi" w:hAnsiTheme="minorHAnsi" w:cs="Times New Roman"/>
          <w:bCs/>
          <w:sz w:val="20"/>
          <w:szCs w:val="20"/>
        </w:rPr>
        <w:t>5</w:t>
      </w:r>
      <w:r w:rsidRPr="0090644D">
        <w:rPr>
          <w:rFonts w:asciiTheme="minorHAnsi" w:hAnsiTheme="minorHAnsi" w:cs="Times New Roman"/>
          <w:bCs/>
          <w:sz w:val="20"/>
          <w:szCs w:val="20"/>
        </w:rPr>
        <w:t>+ года профессионально</w:t>
      </w:r>
      <w:r>
        <w:rPr>
          <w:rFonts w:asciiTheme="minorHAnsi" w:hAnsiTheme="minorHAnsi" w:cs="Times New Roman"/>
          <w:bCs/>
          <w:sz w:val="20"/>
          <w:szCs w:val="20"/>
        </w:rPr>
        <w:t>.</w:t>
      </w:r>
      <w:r w:rsidR="00257DDA" w:rsidRPr="00257DDA">
        <w:rPr>
          <w:rFonts w:asciiTheme="minorHAnsi" w:hAnsiTheme="minorHAnsi" w:cs="Times New Roman"/>
          <w:bCs/>
          <w:sz w:val="20"/>
          <w:szCs w:val="20"/>
        </w:rPr>
        <w:t xml:space="preserve"> </w:t>
      </w:r>
    </w:p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1" w:name="_Hlk522268599"/>
      <w:r w:rsidRPr="00115008">
        <w:rPr>
          <w:rFonts w:asciiTheme="minorHAnsi" w:hAnsiTheme="minorHAnsi" w:cs="Times New Roman"/>
          <w:sz w:val="20"/>
          <w:szCs w:val="20"/>
        </w:rPr>
        <w:t>Опыт работы</w:t>
      </w:r>
      <w:bookmarkEnd w:id="1"/>
    </w:p>
    <w:tbl>
      <w:tblPr>
        <w:tblW w:w="10338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8363"/>
      </w:tblGrid>
      <w:tr w:rsidR="00173088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173088" w:rsidRPr="00C25827" w:rsidRDefault="00D23024" w:rsidP="00C25827">
            <w:p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bookmarkStart w:id="2" w:name="_Hlk522268640"/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10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="0017308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173088"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 w:rsidR="0017308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="00C25827" w:rsidRPr="00C25827">
              <w:rPr>
                <w:rFonts w:asciiTheme="minorHAnsi" w:hAnsiTheme="minorHAnsi" w:cs="Times New Roman"/>
                <w:sz w:val="20"/>
                <w:szCs w:val="20"/>
              </w:rPr>
              <w:t>10.201</w:t>
            </w:r>
            <w:bookmarkEnd w:id="2"/>
            <w:r w:rsidR="00C25827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bookmarkStart w:id="3" w:name="_GoBack"/>
            <w:bookmarkEnd w:id="3"/>
          </w:p>
        </w:tc>
        <w:tc>
          <w:tcPr>
            <w:tcW w:w="8363" w:type="dxa"/>
            <w:shd w:val="clear" w:color="auto" w:fill="auto"/>
          </w:tcPr>
          <w:p w:rsidR="00173088" w:rsidRDefault="00DC08C4" w:rsidP="001A64FF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4" w:name="_Hlk522268612"/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Нью-Йорк</w:t>
            </w:r>
            <w:r w:rsidR="000B23F7"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,</w:t>
            </w:r>
            <w:r w:rsidR="000B23F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DC08C4">
              <w:rPr>
                <w:rFonts w:asciiTheme="minorHAnsi" w:hAnsiTheme="minorHAnsi" w:cs="Times New Roman"/>
                <w:b/>
                <w:sz w:val="20"/>
                <w:szCs w:val="20"/>
              </w:rPr>
              <w:t>Virtual Health</w:t>
            </w:r>
            <w:bookmarkEnd w:id="4"/>
          </w:p>
          <w:p w:rsidR="00173088" w:rsidRPr="00535FE9" w:rsidRDefault="00173088" w:rsidP="001A64FF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5" w:name="_Hlk522268621"/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Ведущий 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PHP-</w:t>
            </w:r>
            <w:r w:rsidR="00CA3A37"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5"/>
          </w:p>
          <w:p w:rsidR="00173088" w:rsidRPr="00CA3A37" w:rsidRDefault="00D23024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6" w:name="_Hlk522268889"/>
            <w:r w:rsidRPr="00D23024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корпоративных решений для здравоохранения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6"/>
          </w:p>
        </w:tc>
      </w:tr>
      <w:tr w:rsidR="00DC08C4" w:rsidRPr="00CA3A37" w:rsidTr="001A64FF">
        <w:trPr>
          <w:trHeight w:val="855"/>
        </w:trPr>
        <w:tc>
          <w:tcPr>
            <w:tcW w:w="1975" w:type="dxa"/>
            <w:shd w:val="clear" w:color="auto" w:fill="auto"/>
          </w:tcPr>
          <w:p w:rsidR="00DC08C4" w:rsidRDefault="00DC08C4" w:rsidP="006609AA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04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8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0</w:t>
            </w:r>
            <w:r w:rsidR="006609A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9</w:t>
            </w:r>
            <w:r w:rsidRPr="00CA3A37">
              <w:rPr>
                <w:rFonts w:asciiTheme="minorHAnsi" w:hAnsiTheme="minorHAnsi" w:cs="Times New Roman"/>
                <w:sz w:val="20"/>
                <w:szCs w:val="20"/>
              </w:rPr>
              <w:t>.2018</w:t>
            </w:r>
          </w:p>
        </w:tc>
        <w:tc>
          <w:tcPr>
            <w:tcW w:w="8363" w:type="dxa"/>
            <w:shd w:val="clear" w:color="auto" w:fill="auto"/>
          </w:tcPr>
          <w:p w:rsidR="00DC08C4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Москва,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ООО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Pr="00642D64">
              <w:rPr>
                <w:rFonts w:asciiTheme="minorHAnsi" w:hAnsiTheme="minorHAnsi" w:cs="Times New Roman"/>
                <w:b/>
                <w:sz w:val="20"/>
                <w:szCs w:val="20"/>
              </w:rPr>
              <w:t>Бэлл Интегратор</w:t>
            </w:r>
            <w:r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p w:rsidR="00DC08C4" w:rsidRPr="00535FE9" w:rsidRDefault="00DC08C4" w:rsidP="00DC08C4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Ведущий Java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Pr="00CA3A37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</w:p>
          <w:p w:rsidR="00DC08C4" w:rsidRPr="00CA3A37" w:rsidRDefault="00DC08C4" w:rsidP="00DC08C4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тренировки нейронных сетей</w:t>
            </w:r>
            <w:r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</w:p>
        </w:tc>
      </w:tr>
      <w:tr w:rsidR="00535FE9" w:rsidRPr="00CA3A37" w:rsidTr="00CA3A37">
        <w:trPr>
          <w:trHeight w:val="863"/>
        </w:trPr>
        <w:tc>
          <w:tcPr>
            <w:tcW w:w="1975" w:type="dxa"/>
            <w:shd w:val="clear" w:color="auto" w:fill="auto"/>
          </w:tcPr>
          <w:p w:rsidR="00535FE9" w:rsidRDefault="00535FE9" w:rsidP="00895EA8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7" w:name="_Hlk522268722"/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09.2017 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>—</w:t>
            </w:r>
            <w:r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Start w:id="8" w:name="_Hlk519749080"/>
            <w:r w:rsidR="00895EA8">
              <w:rPr>
                <w:rFonts w:asciiTheme="minorHAnsi" w:hAnsiTheme="minorHAnsi" w:cs="Times New Roman"/>
                <w:sz w:val="20"/>
                <w:szCs w:val="20"/>
              </w:rPr>
              <w:t>03.2018</w:t>
            </w:r>
            <w:bookmarkEnd w:id="7"/>
            <w:bookmarkEnd w:id="8"/>
          </w:p>
        </w:tc>
        <w:tc>
          <w:tcPr>
            <w:tcW w:w="8363" w:type="dxa"/>
            <w:shd w:val="clear" w:color="auto" w:fill="auto"/>
          </w:tcPr>
          <w:p w:rsidR="003E5351" w:rsidRDefault="000B23F7" w:rsidP="00535FE9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9" w:name="_Hlk522268704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Екатеринбург,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ООО 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Пресс</w:t>
            </w:r>
            <w:r w:rsidR="006E10CD"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3E5351" w:rsidRPr="003E5351">
              <w:rPr>
                <w:rFonts w:asciiTheme="minorHAnsi" w:hAnsiTheme="minorHAnsi" w:cs="Times New Roman"/>
                <w:b/>
                <w:sz w:val="20"/>
                <w:szCs w:val="20"/>
              </w:rPr>
              <w:t>Индекс</w:t>
            </w:r>
            <w:r w:rsidR="003E5351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  <w:bookmarkEnd w:id="9"/>
          </w:p>
          <w:p w:rsidR="00535FE9" w:rsidRPr="00535FE9" w:rsidRDefault="00535FE9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0" w:name="_Hlk522268713"/>
            <w:r w:rsidR="008727BA">
              <w:rPr>
                <w:rFonts w:asciiTheme="minorHAnsi" w:hAnsiTheme="minorHAnsi" w:cs="Times New Roman"/>
                <w:b/>
                <w:sz w:val="20"/>
                <w:szCs w:val="20"/>
                <w:lang w:val="en-US"/>
              </w:rPr>
              <w:t>Kotlin</w:t>
            </w:r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0"/>
          </w:p>
          <w:p w:rsidR="00535FE9" w:rsidRPr="00CA3A37" w:rsidRDefault="00CA3A37" w:rsidP="0082552C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1" w:name="_Hlk52226887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 агрегации пользовательских данных ЮЛ и ИП</w:t>
            </w:r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1"/>
          </w:p>
        </w:tc>
      </w:tr>
      <w:tr w:rsidR="00DC66DB" w:rsidRPr="00CA3A37" w:rsidTr="00AC3D1B">
        <w:trPr>
          <w:trHeight w:val="855"/>
        </w:trPr>
        <w:tc>
          <w:tcPr>
            <w:tcW w:w="1975" w:type="dxa"/>
            <w:shd w:val="clear" w:color="auto" w:fill="auto"/>
          </w:tcPr>
          <w:p w:rsidR="00DC66DB" w:rsidRPr="00115008" w:rsidRDefault="00AC3D1B" w:rsidP="00535FE9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2" w:name="_Hlk522268773"/>
            <w:r>
              <w:rPr>
                <w:rFonts w:asciiTheme="minorHAnsi" w:hAnsiTheme="minorHAnsi" w:cs="Times New Roman"/>
                <w:sz w:val="20"/>
                <w:szCs w:val="20"/>
              </w:rPr>
              <w:t>10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>.201</w:t>
            </w:r>
            <w:r w:rsidRPr="00535FE9">
              <w:rPr>
                <w:rFonts w:asciiTheme="minorHAnsi" w:hAnsiTheme="minorHAnsi" w:cs="Times New Roman"/>
                <w:sz w:val="20"/>
                <w:szCs w:val="20"/>
              </w:rPr>
              <w:t>6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— </w:t>
            </w:r>
            <w:r w:rsidR="00535FE9">
              <w:rPr>
                <w:rFonts w:asciiTheme="minorHAnsi" w:hAnsiTheme="minorHAnsi"/>
                <w:sz w:val="20"/>
                <w:szCs w:val="20"/>
              </w:rPr>
              <w:t>08.2017</w:t>
            </w:r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  <w:bookmarkEnd w:id="12"/>
            <w:r w:rsidR="00DC66DB"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363" w:type="dxa"/>
            <w:shd w:val="clear" w:color="auto" w:fill="auto"/>
          </w:tcPr>
          <w:p w:rsidR="00DC66DB" w:rsidRPr="00115008" w:rsidRDefault="000B23F7" w:rsidP="0000359D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3" w:name="_Hlk522268752"/>
            <w:bookmarkStart w:id="14" w:name="_Hlk522268757"/>
            <w:r w:rsidRPr="000B23F7">
              <w:rPr>
                <w:rFonts w:asciiTheme="minorHAnsi" w:hAnsiTheme="minorHAnsi" w:cs="Times New Roman"/>
                <w:b/>
                <w:sz w:val="20"/>
                <w:szCs w:val="20"/>
              </w:rPr>
              <w:t>Волгоград,</w:t>
            </w:r>
            <w:r>
              <w:rPr>
                <w:rFonts w:asciiTheme="minorHAnsi" w:hAnsiTheme="minorHAnsi" w:cs="Times New Roman"/>
                <w:b/>
                <w:sz w:val="20"/>
                <w:szCs w:val="20"/>
              </w:rPr>
              <w:t xml:space="preserve"> </w:t>
            </w:r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ООО "Интегрикс</w:t>
            </w:r>
            <w:bookmarkEnd w:id="13"/>
            <w:r w:rsidR="00AC3D1B" w:rsidRPr="00AC3D1B">
              <w:rPr>
                <w:rFonts w:asciiTheme="minorHAnsi" w:hAnsiTheme="minorHAnsi" w:cs="Times New Roman"/>
                <w:b/>
                <w:sz w:val="20"/>
                <w:szCs w:val="20"/>
              </w:rPr>
              <w:t>"</w:t>
            </w:r>
          </w:p>
          <w:bookmarkEnd w:id="14"/>
          <w:p w:rsidR="00DC66DB" w:rsidRPr="00535FE9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15" w:name="_Hlk522268764"/>
            <w:r w:rsidR="00DC08C4">
              <w:rPr>
                <w:rFonts w:asciiTheme="minorHAnsi" w:hAnsiTheme="minorHAnsi" w:cs="Times New Roman"/>
                <w:b/>
                <w:sz w:val="20"/>
                <w:szCs w:val="20"/>
              </w:rPr>
              <w:t>Java-</w:t>
            </w:r>
            <w:r w:rsidR="008727BA" w:rsidRPr="008727BA">
              <w:rPr>
                <w:rFonts w:asciiTheme="minorHAnsi" w:hAnsiTheme="minorHAnsi" w:cs="Times New Roman"/>
                <w:b/>
                <w:sz w:val="20"/>
                <w:szCs w:val="20"/>
              </w:rPr>
              <w:t>разработчик</w:t>
            </w:r>
            <w:bookmarkEnd w:id="15"/>
          </w:p>
          <w:p w:rsidR="00DC66DB" w:rsidRPr="0082552C" w:rsidRDefault="00CA3A37" w:rsidP="00964B70">
            <w:pPr>
              <w:rPr>
                <w:rFonts w:asciiTheme="minorHAnsi" w:hAnsiTheme="minorHAnsi" w:cs="Times New Roman"/>
                <w:bCs/>
                <w:sz w:val="20"/>
                <w:szCs w:val="20"/>
                <w:lang w:val="en-US"/>
              </w:rPr>
            </w:pPr>
            <w:bookmarkStart w:id="16" w:name="_Hlk522268860"/>
            <w:bookmarkStart w:id="17" w:name="_Hlk522268866"/>
            <w:r w:rsidRPr="00CA3A37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системы электронной очереди</w:t>
            </w:r>
            <w:bookmarkEnd w:id="16"/>
            <w:r w:rsidR="006E10CD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17"/>
          </w:p>
        </w:tc>
      </w:tr>
      <w:tr w:rsidR="00AC3D1B" w:rsidRPr="00115008" w:rsidTr="00117811">
        <w:trPr>
          <w:trHeight w:val="687"/>
        </w:trPr>
        <w:tc>
          <w:tcPr>
            <w:tcW w:w="1975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18" w:name="_Hlk522268836"/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05.2014 — </w:t>
            </w:r>
            <w:r w:rsidR="007462D9" w:rsidRPr="007462D9">
              <w:rPr>
                <w:rFonts w:asciiTheme="minorHAnsi" w:hAnsiTheme="minorHAnsi"/>
                <w:sz w:val="20"/>
                <w:szCs w:val="20"/>
              </w:rPr>
              <w:t>10.2016</w:t>
            </w:r>
            <w:bookmarkEnd w:id="18"/>
          </w:p>
        </w:tc>
        <w:tc>
          <w:tcPr>
            <w:tcW w:w="8363" w:type="dxa"/>
            <w:shd w:val="clear" w:color="auto" w:fill="auto"/>
          </w:tcPr>
          <w:p w:rsidR="00AC3D1B" w:rsidRPr="00115008" w:rsidRDefault="00AC3D1B" w:rsidP="00117811">
            <w:pPr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bookmarkStart w:id="19" w:name="_Hlk522268818"/>
            <w:r w:rsidRPr="00115008">
              <w:rPr>
                <w:rFonts w:asciiTheme="minorHAnsi" w:hAnsiTheme="minorHAnsi" w:cs="Times New Roman"/>
                <w:b/>
                <w:sz w:val="20"/>
                <w:szCs w:val="20"/>
              </w:rPr>
              <w:t>Костанайский инженерно-экономический университет</w:t>
            </w:r>
            <w:bookmarkEnd w:id="19"/>
          </w:p>
          <w:p w:rsidR="00AC3D1B" w:rsidRPr="00AC3D1B" w:rsidRDefault="00AC3D1B" w:rsidP="00117811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Должность: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 </w:t>
            </w:r>
            <w:bookmarkStart w:id="20" w:name="_Hlk522268827"/>
            <w:r w:rsidR="00CC64B9"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И</w:t>
            </w:r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нженер-программист</w:t>
            </w:r>
            <w:bookmarkEnd w:id="20"/>
          </w:p>
          <w:p w:rsidR="00AC3D1B" w:rsidRPr="00E3489B" w:rsidRDefault="00AC3D1B" w:rsidP="00CA3A37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1" w:name="_Hlk522268847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Разработка ПО внутренней автоматизации предприятия</w:t>
            </w:r>
            <w:r w:rsidR="00CA3A37">
              <w:rPr>
                <w:rFonts w:asciiTheme="minorHAnsi" w:hAnsiTheme="minorHAnsi" w:cs="Times New Roman"/>
                <w:bCs/>
                <w:sz w:val="20"/>
                <w:szCs w:val="20"/>
              </w:rPr>
              <w:t>.</w:t>
            </w:r>
            <w:bookmarkEnd w:id="21"/>
          </w:p>
        </w:tc>
      </w:tr>
    </w:tbl>
    <w:p w:rsidR="00DC66DB" w:rsidRPr="00115008" w:rsidRDefault="00DC66DB" w:rsidP="004D00FC">
      <w:pPr>
        <w:pStyle w:val="2"/>
        <w:spacing w:before="120"/>
        <w:ind w:left="578" w:hanging="578"/>
        <w:rPr>
          <w:rFonts w:asciiTheme="minorHAnsi" w:hAnsiTheme="minorHAnsi" w:cs="Times New Roman"/>
          <w:sz w:val="20"/>
          <w:szCs w:val="20"/>
        </w:rPr>
      </w:pPr>
      <w:bookmarkStart w:id="22" w:name="_Hlk522262157"/>
      <w:r w:rsidRPr="00115008">
        <w:rPr>
          <w:rFonts w:asciiTheme="minorHAnsi" w:hAnsiTheme="minorHAnsi" w:cs="Times New Roman"/>
          <w:sz w:val="20"/>
          <w:szCs w:val="20"/>
        </w:rPr>
        <w:t>Образование</w:t>
      </w:r>
    </w:p>
    <w:tbl>
      <w:tblPr>
        <w:tblW w:w="10196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75"/>
        <w:gridCol w:w="7938"/>
        <w:gridCol w:w="283"/>
      </w:tblGrid>
      <w:tr w:rsidR="00DC66DB" w:rsidRPr="00115008" w:rsidTr="00AC3D1B">
        <w:trPr>
          <w:gridAfter w:val="1"/>
          <w:wAfter w:w="283" w:type="dxa"/>
          <w:trHeight w:val="929"/>
        </w:trPr>
        <w:tc>
          <w:tcPr>
            <w:tcW w:w="1975" w:type="dxa"/>
            <w:shd w:val="clear" w:color="auto" w:fill="auto"/>
          </w:tcPr>
          <w:bookmarkEnd w:id="22"/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2010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2012 г.</w:t>
            </w:r>
          </w:p>
        </w:tc>
        <w:tc>
          <w:tcPr>
            <w:tcW w:w="7938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</w:pPr>
            <w:bookmarkStart w:id="23" w:name="_Hlk522262236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>Костанайский социально-технический университет</w:t>
            </w:r>
            <w:bookmarkEnd w:id="23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bookmarkStart w:id="24" w:name="_Hlk52226225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Магистр технических наук по специальности «Вычислительная техника и программное обеспечение».</w:t>
            </w:r>
            <w:bookmarkEnd w:id="24"/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 xml:space="preserve"> </w:t>
            </w:r>
          </w:p>
        </w:tc>
      </w:tr>
      <w:tr w:rsidR="00DC66DB" w:rsidRPr="00115008" w:rsidTr="0000359D">
        <w:tc>
          <w:tcPr>
            <w:tcW w:w="1975" w:type="dxa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2007 </w:t>
            </w:r>
            <w:r w:rsidRPr="00115008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–</w:t>
            </w: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 2010 г.</w:t>
            </w:r>
          </w:p>
        </w:tc>
        <w:tc>
          <w:tcPr>
            <w:tcW w:w="8221" w:type="dxa"/>
            <w:gridSpan w:val="2"/>
            <w:shd w:val="clear" w:color="auto" w:fill="auto"/>
          </w:tcPr>
          <w:p w:rsidR="00DC66DB" w:rsidRPr="00115008" w:rsidRDefault="00DC66DB" w:rsidP="0000359D">
            <w:pPr>
              <w:rPr>
                <w:rFonts w:asciiTheme="minorHAnsi" w:hAnsiTheme="minorHAnsi" w:cs="Times New Roman"/>
                <w:sz w:val="20"/>
                <w:szCs w:val="20"/>
              </w:rPr>
            </w:pPr>
            <w:bookmarkStart w:id="25" w:name="_Hlk522268338"/>
            <w:r w:rsidRPr="00115008">
              <w:rPr>
                <w:rFonts w:asciiTheme="minorHAnsi" w:hAnsiTheme="minorHAnsi" w:cs="Times New Roman"/>
                <w:b/>
                <w:bCs/>
                <w:sz w:val="20"/>
                <w:szCs w:val="20"/>
              </w:rPr>
              <w:t xml:space="preserve">Костанайский инженерно-педагогический университет </w:t>
            </w:r>
            <w:bookmarkEnd w:id="25"/>
          </w:p>
          <w:p w:rsidR="00DC66DB" w:rsidRPr="00115008" w:rsidRDefault="00DC66DB" w:rsidP="0000359D">
            <w:pPr>
              <w:rPr>
                <w:rFonts w:asciiTheme="minorHAnsi" w:hAnsiTheme="minorHAnsi" w:cs="Times New Roman"/>
                <w:bCs/>
                <w:sz w:val="20"/>
                <w:szCs w:val="20"/>
              </w:rPr>
            </w:pPr>
            <w:r w:rsidRPr="00115008">
              <w:rPr>
                <w:rFonts w:asciiTheme="minorHAnsi" w:hAnsiTheme="minorHAnsi" w:cs="Times New Roman"/>
                <w:sz w:val="20"/>
                <w:szCs w:val="20"/>
              </w:rPr>
              <w:t xml:space="preserve">Бакалавр </w:t>
            </w:r>
            <w:r w:rsidRPr="00115008">
              <w:rPr>
                <w:rFonts w:asciiTheme="minorHAnsi" w:hAnsiTheme="minorHAnsi" w:cs="Times New Roman"/>
                <w:bCs/>
                <w:sz w:val="20"/>
                <w:szCs w:val="20"/>
              </w:rPr>
              <w:t>по специальности «Вычислительная техника и программное обеспечение».</w:t>
            </w:r>
          </w:p>
        </w:tc>
      </w:tr>
    </w:tbl>
    <w:p w:rsidR="00DC66DB" w:rsidRPr="00115008" w:rsidRDefault="00DC66DB" w:rsidP="004D00FC">
      <w:pPr>
        <w:pStyle w:val="2"/>
        <w:spacing w:before="120" w:after="0"/>
        <w:ind w:left="578" w:hanging="578"/>
        <w:contextualSpacing/>
        <w:rPr>
          <w:rFonts w:asciiTheme="minorHAnsi" w:hAnsiTheme="minorHAnsi" w:cs="Times New Roman"/>
          <w:sz w:val="20"/>
          <w:szCs w:val="20"/>
        </w:rPr>
      </w:pPr>
      <w:bookmarkStart w:id="26" w:name="_Hlk522269461"/>
      <w:r w:rsidRPr="00115008">
        <w:rPr>
          <w:rFonts w:asciiTheme="minorHAnsi" w:hAnsiTheme="minorHAnsi" w:cs="Times New Roman"/>
          <w:sz w:val="20"/>
          <w:szCs w:val="20"/>
        </w:rPr>
        <w:t>Профессиональные навыки и знания</w:t>
      </w:r>
      <w:bookmarkEnd w:id="26"/>
    </w:p>
    <w:p w:rsidR="00DC66DB" w:rsidRPr="00115008" w:rsidRDefault="00DC66DB" w:rsidP="00DC66DB">
      <w:pPr>
        <w:numPr>
          <w:ilvl w:val="0"/>
          <w:numId w:val="2"/>
        </w:numPr>
        <w:contextualSpacing/>
        <w:rPr>
          <w:rFonts w:asciiTheme="minorHAnsi" w:hAnsiTheme="minorHAnsi" w:cs="Times New Roman"/>
          <w:sz w:val="20"/>
          <w:szCs w:val="20"/>
          <w:lang w:eastAsia="ru-RU"/>
        </w:rPr>
      </w:pPr>
      <w:bookmarkStart w:id="27" w:name="_Hlk522269528"/>
      <w:bookmarkStart w:id="28" w:name="_Hlk522271930"/>
      <w:r w:rsidRPr="00115008">
        <w:rPr>
          <w:rFonts w:asciiTheme="minorHAnsi" w:hAnsiTheme="minorHAnsi" w:cs="Times New Roman"/>
          <w:sz w:val="20"/>
          <w:szCs w:val="20"/>
        </w:rPr>
        <w:t xml:space="preserve">Умение проектировать </w:t>
      </w:r>
      <w:r w:rsidR="00FE2C7C">
        <w:rPr>
          <w:rFonts w:asciiTheme="minorHAnsi" w:hAnsiTheme="minorHAnsi" w:cs="Times New Roman"/>
          <w:sz w:val="20"/>
          <w:szCs w:val="20"/>
        </w:rPr>
        <w:t>ИС</w:t>
      </w:r>
      <w:r w:rsidRPr="00115008">
        <w:rPr>
          <w:rFonts w:asciiTheme="minorHAnsi" w:hAnsiTheme="minorHAnsi" w:cs="Times New Roman"/>
          <w:sz w:val="20"/>
          <w:szCs w:val="20"/>
        </w:rPr>
        <w:t xml:space="preserve">, </w:t>
      </w:r>
      <w:r w:rsidR="00EB103E">
        <w:rPr>
          <w:rFonts w:asciiTheme="minorHAnsi" w:hAnsiTheme="minorHAnsi" w:cs="Times New Roman"/>
          <w:sz w:val="20"/>
          <w:szCs w:val="20"/>
        </w:rPr>
        <w:t xml:space="preserve">объектные модели, </w:t>
      </w:r>
      <w:r w:rsidRPr="00115008">
        <w:rPr>
          <w:rFonts w:asciiTheme="minorHAnsi" w:hAnsiTheme="minorHAnsi" w:cs="Times New Roman"/>
          <w:sz w:val="20"/>
          <w:szCs w:val="20"/>
        </w:rPr>
        <w:t>реляционные базы данных;</w:t>
      </w:r>
    </w:p>
    <w:p w:rsidR="00DC66DB" w:rsidRPr="00A51ACB" w:rsidRDefault="00DC66DB" w:rsidP="00A51ACB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eastAsia="ru-RU"/>
        </w:rPr>
      </w:pPr>
      <w:r w:rsidRPr="00115008">
        <w:rPr>
          <w:rFonts w:asciiTheme="minorHAnsi" w:hAnsiTheme="minorHAnsi" w:cs="Times New Roman"/>
          <w:sz w:val="20"/>
          <w:szCs w:val="20"/>
        </w:rPr>
        <w:t>Применение принципов</w:t>
      </w:r>
      <w:r w:rsidR="00AC3D1B">
        <w:rPr>
          <w:rFonts w:asciiTheme="minorHAnsi" w:hAnsiTheme="minorHAnsi" w:cs="Times New Roman"/>
          <w:sz w:val="20"/>
          <w:szCs w:val="20"/>
        </w:rPr>
        <w:t>, стилей</w:t>
      </w:r>
      <w:r w:rsidR="00FB3B82">
        <w:rPr>
          <w:rFonts w:asciiTheme="minorHAnsi" w:hAnsiTheme="minorHAnsi" w:cs="Times New Roman"/>
          <w:sz w:val="20"/>
          <w:szCs w:val="20"/>
        </w:rPr>
        <w:t xml:space="preserve"> и паттернов </w:t>
      </w:r>
      <w:r w:rsidRPr="00115008">
        <w:rPr>
          <w:rFonts w:asciiTheme="minorHAnsi" w:hAnsiTheme="minorHAnsi" w:cs="Times New Roman"/>
          <w:sz w:val="20"/>
          <w:szCs w:val="20"/>
        </w:rPr>
        <w:t>(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SOLID</w:t>
      </w:r>
      <w:r w:rsidRPr="00115008">
        <w:rPr>
          <w:rFonts w:asciiTheme="minorHAnsi" w:hAnsiTheme="minorHAnsi" w:cs="Times New Roman"/>
          <w:sz w:val="20"/>
          <w:szCs w:val="20"/>
        </w:rPr>
        <w:t>,</w:t>
      </w:r>
      <w:r w:rsidR="00AC3D1B">
        <w:rPr>
          <w:rFonts w:asciiTheme="minorHAnsi" w:hAnsiTheme="minorHAnsi" w:cs="Times New Roman"/>
          <w:sz w:val="20"/>
          <w:szCs w:val="20"/>
        </w:rPr>
        <w:t xml:space="preserve"> </w:t>
      </w:r>
      <w:r w:rsidR="00AC3D1B" w:rsidRPr="00115008">
        <w:rPr>
          <w:rFonts w:asciiTheme="minorHAnsi" w:hAnsiTheme="minorHAnsi" w:cs="Times New Roman"/>
          <w:sz w:val="20"/>
          <w:szCs w:val="20"/>
          <w:lang w:val="en-US"/>
        </w:rPr>
        <w:t>REST</w:t>
      </w:r>
      <w:r w:rsidR="00AC3D1B">
        <w:rPr>
          <w:rFonts w:asciiTheme="minorHAnsi" w:hAnsiTheme="minorHAnsi" w:cs="Times New Roman"/>
          <w:sz w:val="20"/>
          <w:szCs w:val="20"/>
        </w:rPr>
        <w:t>,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 w:cs="Times New Roman"/>
          <w:sz w:val="20"/>
          <w:szCs w:val="20"/>
        </w:rPr>
        <w:t xml:space="preserve">GRASP, </w:t>
      </w:r>
      <w:r w:rsidRPr="00115008">
        <w:rPr>
          <w:rFonts w:asciiTheme="minorHAnsi" w:hAnsiTheme="minorHAnsi" w:cs="Times New Roman"/>
          <w:sz w:val="20"/>
          <w:szCs w:val="20"/>
          <w:lang w:val="en-US"/>
        </w:rPr>
        <w:t>GoF</w:t>
      </w:r>
      <w:r w:rsidRPr="00115008">
        <w:rPr>
          <w:rFonts w:asciiTheme="minorHAnsi" w:hAnsiTheme="minorHAnsi" w:cs="Times New Roman"/>
          <w:sz w:val="20"/>
          <w:szCs w:val="20"/>
        </w:rPr>
        <w:t>);</w:t>
      </w:r>
      <w:bookmarkEnd w:id="27"/>
    </w:p>
    <w:p w:rsidR="00007A80" w:rsidRDefault="00BA64FE" w:rsidP="00EE6E29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>PHP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 7</w:t>
      </w:r>
      <w:r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r w:rsidR="00DC08C4">
        <w:rPr>
          <w:rFonts w:asciiTheme="minorHAnsi" w:hAnsiTheme="minorHAnsi" w:cs="Times New Roman"/>
          <w:sz w:val="20"/>
          <w:szCs w:val="20"/>
          <w:lang w:val="en-US"/>
        </w:rPr>
        <w:t xml:space="preserve">Yii, </w:t>
      </w:r>
      <w:r w:rsidR="00EE6E29" w:rsidRPr="00EE6E29">
        <w:rPr>
          <w:rFonts w:asciiTheme="minorHAnsi" w:hAnsiTheme="minorHAnsi" w:cs="Times New Roman"/>
          <w:sz w:val="20"/>
          <w:szCs w:val="20"/>
          <w:lang w:val="en-US"/>
        </w:rPr>
        <w:t>Symfony</w:t>
      </w:r>
      <w:r w:rsidR="00EE6E29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007A80" w:rsidRPr="00007A80">
        <w:rPr>
          <w:rFonts w:asciiTheme="minorHAnsi" w:hAnsiTheme="minorHAnsi" w:cs="Times New Roman"/>
          <w:sz w:val="20"/>
          <w:szCs w:val="20"/>
          <w:lang w:val="en-US"/>
        </w:rPr>
        <w:t>Laravel</w:t>
      </w:r>
      <w:r w:rsidR="00410D5E" w:rsidRPr="00C25827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r w:rsidR="00410D5E">
        <w:rPr>
          <w:rFonts w:asciiTheme="minorHAnsi" w:hAnsiTheme="minorHAnsi" w:cs="Times New Roman"/>
          <w:sz w:val="20"/>
          <w:szCs w:val="20"/>
          <w:lang w:val="en-US"/>
        </w:rPr>
        <w:t>Composer</w:t>
      </w:r>
      <w:r w:rsidR="00007A80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1A53FA" w:rsidRDefault="00796DF7" w:rsidP="00007A80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r>
        <w:rPr>
          <w:rFonts w:asciiTheme="minorHAnsi" w:hAnsiTheme="minorHAnsi" w:cs="Times New Roman"/>
          <w:sz w:val="20"/>
          <w:szCs w:val="20"/>
          <w:lang w:val="en-US"/>
        </w:rPr>
        <w:t xml:space="preserve">JavaScript, </w:t>
      </w:r>
      <w:bookmarkStart w:id="29" w:name="_Hlk522270322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Twitter Bootstrap</w:t>
      </w:r>
      <w:bookmarkEnd w:id="29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0" w:name="_Hlk522270331"/>
      <w:r w:rsidR="00DC66DB" w:rsidRPr="00115008">
        <w:rPr>
          <w:rFonts w:asciiTheme="minorHAnsi" w:hAnsiTheme="minorHAnsi" w:cs="Times New Roman"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val="en-US"/>
        </w:rPr>
        <w:t>JQuery</w:t>
      </w:r>
      <w:bookmarkEnd w:id="30"/>
      <w:r w:rsidR="00DC66DB" w:rsidRPr="00115008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427227" w:rsidRPr="0090644D" w:rsidRDefault="00427227" w:rsidP="002633B8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1" w:name="_Hlk522270339"/>
      <w:r w:rsidRPr="0090644D">
        <w:rPr>
          <w:rFonts w:asciiTheme="minorHAnsi" w:hAnsiTheme="minorHAnsi" w:cs="Times New Roman"/>
          <w:sz w:val="20"/>
          <w:szCs w:val="20"/>
          <w:lang w:val="en-US"/>
        </w:rPr>
        <w:t>PostgreSQL</w:t>
      </w:r>
      <w:bookmarkEnd w:id="31"/>
      <w:r w:rsidRPr="0090644D">
        <w:rPr>
          <w:rFonts w:asciiTheme="minorHAnsi" w:hAnsiTheme="minorHAnsi" w:cs="Times New Roman"/>
          <w:sz w:val="20"/>
          <w:szCs w:val="20"/>
          <w:lang w:val="en-US"/>
        </w:rPr>
        <w:t xml:space="preserve">, </w:t>
      </w:r>
      <w:bookmarkStart w:id="32" w:name="_Hlk522270351"/>
      <w:r w:rsidRPr="0090644D">
        <w:rPr>
          <w:rFonts w:asciiTheme="minorHAnsi" w:hAnsiTheme="minorHAnsi" w:cs="Times New Roman"/>
          <w:sz w:val="20"/>
          <w:szCs w:val="20"/>
          <w:lang w:val="en-US"/>
        </w:rPr>
        <w:t>MySQL</w:t>
      </w:r>
      <w:bookmarkEnd w:id="32"/>
      <w:r w:rsidR="0090644D" w:rsidRPr="0090644D">
        <w:rPr>
          <w:rFonts w:asciiTheme="minorHAnsi" w:hAnsiTheme="minorHAnsi" w:cs="Times New Roman"/>
          <w:sz w:val="20"/>
          <w:szCs w:val="20"/>
          <w:lang w:val="en-US"/>
        </w:rPr>
        <w:t>,</w:t>
      </w:r>
      <w:r w:rsidR="0090644D" w:rsidRPr="00410D5E">
        <w:rPr>
          <w:rFonts w:asciiTheme="minorHAnsi" w:hAnsiTheme="minorHAnsi" w:cs="Times New Roman"/>
          <w:sz w:val="20"/>
          <w:szCs w:val="20"/>
          <w:lang w:val="en-US"/>
        </w:rPr>
        <w:t xml:space="preserve"> </w:t>
      </w:r>
      <w:bookmarkStart w:id="33" w:name="_Hlk522270357"/>
      <w:r w:rsidR="00410D5E">
        <w:rPr>
          <w:rFonts w:asciiTheme="minorHAnsi" w:hAnsiTheme="minorHAnsi" w:cs="Times New Roman"/>
          <w:sz w:val="20"/>
          <w:szCs w:val="20"/>
          <w:lang w:val="en-US"/>
        </w:rPr>
        <w:t xml:space="preserve">Redis, </w:t>
      </w:r>
      <w:r w:rsidRPr="0090644D">
        <w:rPr>
          <w:rFonts w:asciiTheme="minorHAnsi" w:hAnsiTheme="minorHAnsi" w:cs="Times New Roman"/>
          <w:sz w:val="20"/>
          <w:szCs w:val="20"/>
          <w:lang w:val="en-US"/>
        </w:rPr>
        <w:t>Elasticsearch</w:t>
      </w:r>
      <w:bookmarkEnd w:id="33"/>
      <w:r w:rsidRPr="0090644D">
        <w:rPr>
          <w:rFonts w:asciiTheme="minorHAnsi" w:hAnsiTheme="minorHAnsi" w:cs="Times New Roman"/>
          <w:sz w:val="20"/>
          <w:szCs w:val="20"/>
          <w:lang w:val="en-US"/>
        </w:rPr>
        <w:t>;</w:t>
      </w:r>
    </w:p>
    <w:p w:rsidR="002653AC" w:rsidRPr="002273A0" w:rsidRDefault="002653AC" w:rsidP="002653AC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4" w:name="_Hlk522270370"/>
      <w:r w:rsidRPr="002653AC">
        <w:rPr>
          <w:rFonts w:asciiTheme="minorHAnsi" w:hAnsiTheme="minorHAnsi" w:cs="Times New Roman"/>
          <w:sz w:val="20"/>
          <w:szCs w:val="20"/>
          <w:lang w:val="en-US" w:eastAsia="ru-RU"/>
        </w:rPr>
        <w:t>RabbitMQ</w:t>
      </w:r>
      <w:bookmarkEnd w:id="34"/>
      <w:r>
        <w:rPr>
          <w:rFonts w:asciiTheme="minorHAnsi" w:hAnsiTheme="minorHAnsi" w:cs="Times New Roman"/>
          <w:sz w:val="20"/>
          <w:szCs w:val="20"/>
          <w:lang w:val="en-US" w:eastAsia="ru-RU"/>
        </w:rPr>
        <w:t>;</w:t>
      </w:r>
    </w:p>
    <w:p w:rsidR="00DC66DB" w:rsidRPr="00A51ACB" w:rsidRDefault="001E7101" w:rsidP="00E65854">
      <w:pPr>
        <w:numPr>
          <w:ilvl w:val="0"/>
          <w:numId w:val="2"/>
        </w:numPr>
        <w:rPr>
          <w:rFonts w:asciiTheme="minorHAnsi" w:hAnsiTheme="minorHAnsi" w:cs="Times New Roman"/>
          <w:sz w:val="20"/>
          <w:szCs w:val="20"/>
          <w:lang w:val="en-US" w:eastAsia="ru-RU"/>
        </w:rPr>
      </w:pPr>
      <w:bookmarkStart w:id="35" w:name="_Hlk522270387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>Linux</w:t>
      </w:r>
      <w:bookmarkEnd w:id="35"/>
      <w:r w:rsidRP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, </w:t>
      </w:r>
      <w:bookmarkStart w:id="36" w:name="_Hlk522270383"/>
      <w:r w:rsidR="00427227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Docker</w:t>
      </w:r>
      <w:bookmarkEnd w:id="36"/>
      <w:r w:rsidR="00A51ACB" w:rsidRPr="00A51ACB">
        <w:rPr>
          <w:rFonts w:asciiTheme="minorHAnsi" w:hAnsiTheme="minorHAnsi" w:cs="Times New Roman"/>
          <w:sz w:val="20"/>
          <w:szCs w:val="20"/>
          <w:lang w:val="en-US" w:eastAsia="ru-RU"/>
        </w:rPr>
        <w:t>,</w:t>
      </w:r>
      <w:bookmarkStart w:id="37" w:name="_Hlk522270409"/>
      <w:r w:rsidR="00A51ACB">
        <w:rPr>
          <w:rFonts w:asciiTheme="minorHAnsi" w:hAnsiTheme="minorHAnsi" w:cs="Times New Roman"/>
          <w:sz w:val="20"/>
          <w:szCs w:val="20"/>
          <w:lang w:val="en-US" w:eastAsia="ru-RU"/>
        </w:rPr>
        <w:t xml:space="preserve"> </w:t>
      </w:r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Git</w:t>
      </w:r>
      <w:bookmarkEnd w:id="37"/>
      <w:r w:rsidR="00DC66DB" w:rsidRPr="00A51ACB">
        <w:rPr>
          <w:rFonts w:asciiTheme="minorHAnsi" w:hAnsiTheme="minorHAnsi" w:cs="Times New Roman"/>
          <w:sz w:val="20"/>
          <w:szCs w:val="20"/>
          <w:lang w:val="en-US"/>
        </w:rPr>
        <w:t>;</w:t>
      </w:r>
    </w:p>
    <w:bookmarkEnd w:id="28"/>
    <w:p w:rsidR="009426D9" w:rsidRPr="00115008" w:rsidRDefault="00945C12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>
        <w:rPr>
          <w:rFonts w:asciiTheme="minorHAnsi" w:hAnsiTheme="minorHAnsi" w:cs="Times New Roman"/>
          <w:sz w:val="20"/>
          <w:szCs w:val="20"/>
        </w:rPr>
        <w:t>Профили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GitHub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0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https://github.com/Researcher86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9426D9" w:rsidRPr="00D43EC6" w:rsidRDefault="009426D9" w:rsidP="00D43EC6">
      <w:pPr>
        <w:pStyle w:val="a0"/>
        <w:numPr>
          <w:ilvl w:val="0"/>
          <w:numId w:val="10"/>
        </w:numPr>
        <w:spacing w:after="0"/>
        <w:contextualSpacing/>
        <w:rPr>
          <w:rFonts w:asciiTheme="minorHAnsi" w:hAnsiTheme="minorHAnsi"/>
          <w:b/>
          <w:sz w:val="20"/>
          <w:szCs w:val="20"/>
          <w:lang w:val="en-US"/>
        </w:rPr>
      </w:pPr>
      <w:r w:rsidRPr="00D43EC6">
        <w:rPr>
          <w:rFonts w:asciiTheme="minorHAnsi" w:hAnsiTheme="minorHAnsi"/>
          <w:sz w:val="20"/>
          <w:szCs w:val="20"/>
          <w:lang w:val="en-US"/>
        </w:rPr>
        <w:t>LinkedIn</w:t>
      </w:r>
      <w:r w:rsidR="00D43EC6">
        <w:rPr>
          <w:rFonts w:asciiTheme="minorHAnsi" w:hAnsiTheme="minorHAnsi"/>
          <w:sz w:val="20"/>
          <w:szCs w:val="20"/>
          <w:lang w:val="en-US"/>
        </w:rPr>
        <w:t xml:space="preserve"> (</w:t>
      </w:r>
      <w:hyperlink r:id="rId11" w:history="1">
        <w:r w:rsidR="00D43EC6" w:rsidRPr="004E1F73">
          <w:rPr>
            <w:rStyle w:val="a6"/>
            <w:rFonts w:asciiTheme="minorHAnsi" w:hAnsiTheme="minorHAnsi"/>
            <w:sz w:val="20"/>
            <w:szCs w:val="20"/>
            <w:lang w:val="en-US"/>
          </w:rPr>
          <w:t>https://www.linkedin.com/in/researcher2286</w:t>
        </w:r>
      </w:hyperlink>
      <w:r w:rsidR="00D43EC6">
        <w:rPr>
          <w:rFonts w:asciiTheme="minorHAnsi" w:hAnsiTheme="minorHAnsi"/>
          <w:sz w:val="20"/>
          <w:szCs w:val="20"/>
          <w:lang w:val="en-US"/>
        </w:rPr>
        <w:t>)</w:t>
      </w:r>
    </w:p>
    <w:p w:rsidR="00DC66DB" w:rsidRPr="00115008" w:rsidRDefault="00DC66DB" w:rsidP="004D00FC">
      <w:pPr>
        <w:pStyle w:val="2"/>
        <w:numPr>
          <w:ilvl w:val="0"/>
          <w:numId w:val="0"/>
        </w:numPr>
        <w:spacing w:before="120" w:after="0"/>
        <w:ind w:left="11"/>
        <w:contextualSpacing/>
        <w:rPr>
          <w:rFonts w:asciiTheme="minorHAnsi" w:hAnsiTheme="minorHAnsi" w:cs="Times New Roman"/>
          <w:sz w:val="20"/>
          <w:szCs w:val="20"/>
        </w:rPr>
      </w:pPr>
      <w:r w:rsidRPr="00115008">
        <w:rPr>
          <w:rFonts w:asciiTheme="minorHAnsi" w:hAnsiTheme="minorHAnsi" w:cs="Times New Roman"/>
          <w:sz w:val="20"/>
          <w:szCs w:val="20"/>
        </w:rPr>
        <w:t>Достижения и результаты</w:t>
      </w:r>
    </w:p>
    <w:p w:rsidR="00DC66DB" w:rsidRPr="00115008" w:rsidRDefault="00DC66DB" w:rsidP="00A258A6">
      <w:pPr>
        <w:pStyle w:val="a0"/>
        <w:numPr>
          <w:ilvl w:val="0"/>
          <w:numId w:val="8"/>
        </w:numPr>
        <w:spacing w:after="0"/>
        <w:contextualSpacing/>
        <w:rPr>
          <w:rFonts w:asciiTheme="minorHAnsi" w:hAnsiTheme="minorHAnsi"/>
          <w:sz w:val="20"/>
          <w:szCs w:val="20"/>
        </w:rPr>
      </w:pPr>
      <w:r w:rsidRPr="00115008">
        <w:rPr>
          <w:rFonts w:asciiTheme="minorHAnsi" w:hAnsiTheme="minorHAnsi"/>
          <w:sz w:val="20"/>
          <w:szCs w:val="20"/>
        </w:rPr>
        <w:t>Разработал бесплатную программу «</w:t>
      </w:r>
      <w:r w:rsidRPr="00115008">
        <w:rPr>
          <w:rFonts w:asciiTheme="minorHAnsi" w:hAnsiTheme="minorHAnsi"/>
          <w:sz w:val="20"/>
          <w:szCs w:val="20"/>
          <w:lang w:val="en-US"/>
        </w:rPr>
        <w:t>FASM</w:t>
      </w:r>
      <w:r w:rsidRPr="00115008">
        <w:rPr>
          <w:rFonts w:asciiTheme="minorHAnsi" w:hAnsiTheme="minorHAnsi"/>
          <w:sz w:val="20"/>
          <w:szCs w:val="20"/>
        </w:rPr>
        <w:t xml:space="preserve"> </w:t>
      </w:r>
      <w:r w:rsidRPr="00115008">
        <w:rPr>
          <w:rFonts w:asciiTheme="minorHAnsi" w:hAnsiTheme="minorHAnsi"/>
          <w:sz w:val="20"/>
          <w:szCs w:val="20"/>
          <w:lang w:val="en-US"/>
        </w:rPr>
        <w:t>Editor</w:t>
      </w:r>
      <w:r w:rsidRPr="00115008">
        <w:rPr>
          <w:rFonts w:asciiTheme="minorHAnsi" w:hAnsiTheme="minorHAnsi"/>
          <w:sz w:val="20"/>
          <w:szCs w:val="20"/>
        </w:rPr>
        <w:t xml:space="preserve">» для себя и сообщества ассемблер программистов. Программу можно бесплатно скачать с сайта </w:t>
      </w:r>
      <w:hyperlink r:id="rId12" w:history="1">
        <w:r w:rsidR="00226AC7" w:rsidRPr="00FD16AB">
          <w:rPr>
            <w:rStyle w:val="a6"/>
            <w:rFonts w:asciiTheme="minorHAnsi" w:hAnsiTheme="minorHAnsi"/>
            <w:sz w:val="20"/>
            <w:szCs w:val="20"/>
          </w:rPr>
          <w:t>http://asmworld.ru/</w:t>
        </w:r>
      </w:hyperlink>
      <w:r w:rsidRPr="00115008">
        <w:rPr>
          <w:rFonts w:asciiTheme="minorHAnsi" w:hAnsiTheme="minorHAnsi"/>
          <w:sz w:val="20"/>
          <w:szCs w:val="20"/>
        </w:rPr>
        <w:t xml:space="preserve">; </w:t>
      </w:r>
    </w:p>
    <w:p w:rsidR="00387C82" w:rsidRPr="004D00FC" w:rsidRDefault="00DC66DB" w:rsidP="00334EDD">
      <w:pPr>
        <w:pStyle w:val="a0"/>
        <w:numPr>
          <w:ilvl w:val="0"/>
          <w:numId w:val="8"/>
        </w:numPr>
        <w:spacing w:after="0"/>
        <w:ind w:left="714" w:hanging="357"/>
        <w:contextualSpacing/>
        <w:rPr>
          <w:rFonts w:asciiTheme="minorHAnsi" w:hAnsiTheme="minorHAnsi"/>
          <w:sz w:val="20"/>
          <w:szCs w:val="20"/>
        </w:rPr>
      </w:pPr>
      <w:r w:rsidRPr="004D00FC">
        <w:rPr>
          <w:rFonts w:asciiTheme="minorHAnsi" w:hAnsiTheme="minorHAnsi"/>
          <w:sz w:val="20"/>
          <w:szCs w:val="20"/>
        </w:rPr>
        <w:t>Разработал информационную систему «Антиплагиат», тем самым университет КИнЭУ сэкономил денежные средства на приобретение аналогичной программы.</w:t>
      </w:r>
    </w:p>
    <w:sectPr w:rsidR="00387C82" w:rsidRPr="004D00FC" w:rsidSect="00387C82">
      <w:pgSz w:w="11906" w:h="16838"/>
      <w:pgMar w:top="425" w:right="567" w:bottom="42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D1" w:rsidRDefault="00454AD1" w:rsidP="00E8604A">
      <w:r>
        <w:separator/>
      </w:r>
    </w:p>
  </w:endnote>
  <w:endnote w:type="continuationSeparator" w:id="0">
    <w:p w:rsidR="00454AD1" w:rsidRDefault="00454AD1" w:rsidP="00E86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D1" w:rsidRDefault="00454AD1" w:rsidP="00E8604A">
      <w:r>
        <w:separator/>
      </w:r>
    </w:p>
  </w:footnote>
  <w:footnote w:type="continuationSeparator" w:id="0">
    <w:p w:rsidR="00454AD1" w:rsidRDefault="00454AD1" w:rsidP="00E86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5CC0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1AFD0807"/>
    <w:multiLevelType w:val="hybridMultilevel"/>
    <w:tmpl w:val="4CFCF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B5127"/>
    <w:multiLevelType w:val="hybridMultilevel"/>
    <w:tmpl w:val="3926DC96"/>
    <w:lvl w:ilvl="0" w:tplc="A478179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014F5"/>
    <w:multiLevelType w:val="hybridMultilevel"/>
    <w:tmpl w:val="5AF8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17C4B"/>
    <w:multiLevelType w:val="hybridMultilevel"/>
    <w:tmpl w:val="20F8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77BE9"/>
    <w:multiLevelType w:val="hybridMultilevel"/>
    <w:tmpl w:val="CE80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70BA7"/>
    <w:multiLevelType w:val="hybridMultilevel"/>
    <w:tmpl w:val="90404A34"/>
    <w:lvl w:ilvl="0" w:tplc="27147406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77ED6"/>
    <w:multiLevelType w:val="hybridMultilevel"/>
    <w:tmpl w:val="4B5A34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350"/>
    <w:rsid w:val="000009AD"/>
    <w:rsid w:val="00002A9B"/>
    <w:rsid w:val="0000359D"/>
    <w:rsid w:val="00007A80"/>
    <w:rsid w:val="0001340F"/>
    <w:rsid w:val="0001581A"/>
    <w:rsid w:val="000376FC"/>
    <w:rsid w:val="00046222"/>
    <w:rsid w:val="0005444E"/>
    <w:rsid w:val="0006491E"/>
    <w:rsid w:val="000651A4"/>
    <w:rsid w:val="00065A57"/>
    <w:rsid w:val="000A0742"/>
    <w:rsid w:val="000B17B1"/>
    <w:rsid w:val="000B23F7"/>
    <w:rsid w:val="000C2337"/>
    <w:rsid w:val="000E606D"/>
    <w:rsid w:val="000E64A3"/>
    <w:rsid w:val="000F0526"/>
    <w:rsid w:val="00100693"/>
    <w:rsid w:val="00102FF4"/>
    <w:rsid w:val="00110F6F"/>
    <w:rsid w:val="00110FF6"/>
    <w:rsid w:val="00111644"/>
    <w:rsid w:val="00115008"/>
    <w:rsid w:val="00116209"/>
    <w:rsid w:val="001238F1"/>
    <w:rsid w:val="00132BB4"/>
    <w:rsid w:val="00134986"/>
    <w:rsid w:val="00142495"/>
    <w:rsid w:val="00142E0A"/>
    <w:rsid w:val="0014757D"/>
    <w:rsid w:val="00147D21"/>
    <w:rsid w:val="00154512"/>
    <w:rsid w:val="00156B72"/>
    <w:rsid w:val="001577A4"/>
    <w:rsid w:val="00171530"/>
    <w:rsid w:val="001724F7"/>
    <w:rsid w:val="00173088"/>
    <w:rsid w:val="00173C23"/>
    <w:rsid w:val="0017499D"/>
    <w:rsid w:val="0017761B"/>
    <w:rsid w:val="00180341"/>
    <w:rsid w:val="00180DBC"/>
    <w:rsid w:val="00182BF8"/>
    <w:rsid w:val="00183595"/>
    <w:rsid w:val="001945D1"/>
    <w:rsid w:val="001958C2"/>
    <w:rsid w:val="001A007D"/>
    <w:rsid w:val="001A53FA"/>
    <w:rsid w:val="001C0EA7"/>
    <w:rsid w:val="001C2A59"/>
    <w:rsid w:val="001C5E22"/>
    <w:rsid w:val="001D534A"/>
    <w:rsid w:val="001E543D"/>
    <w:rsid w:val="001E7101"/>
    <w:rsid w:val="001E7A9D"/>
    <w:rsid w:val="001F0611"/>
    <w:rsid w:val="001F08B0"/>
    <w:rsid w:val="001F65BA"/>
    <w:rsid w:val="00204164"/>
    <w:rsid w:val="00221421"/>
    <w:rsid w:val="002241D1"/>
    <w:rsid w:val="00226AC7"/>
    <w:rsid w:val="002273A0"/>
    <w:rsid w:val="00233C8C"/>
    <w:rsid w:val="00236FB2"/>
    <w:rsid w:val="002403A3"/>
    <w:rsid w:val="0025359C"/>
    <w:rsid w:val="00257DDA"/>
    <w:rsid w:val="00263878"/>
    <w:rsid w:val="002653AC"/>
    <w:rsid w:val="002743B0"/>
    <w:rsid w:val="00277707"/>
    <w:rsid w:val="00284662"/>
    <w:rsid w:val="00285F9F"/>
    <w:rsid w:val="00295ADE"/>
    <w:rsid w:val="002A4B69"/>
    <w:rsid w:val="002A5AC9"/>
    <w:rsid w:val="002B5482"/>
    <w:rsid w:val="002C1350"/>
    <w:rsid w:val="002D2EDC"/>
    <w:rsid w:val="002E7333"/>
    <w:rsid w:val="002F5A41"/>
    <w:rsid w:val="002F78C3"/>
    <w:rsid w:val="00321B02"/>
    <w:rsid w:val="003221E7"/>
    <w:rsid w:val="003300D0"/>
    <w:rsid w:val="00346A37"/>
    <w:rsid w:val="003520C4"/>
    <w:rsid w:val="00362097"/>
    <w:rsid w:val="003832E4"/>
    <w:rsid w:val="00387C82"/>
    <w:rsid w:val="003A0EAC"/>
    <w:rsid w:val="003B59BC"/>
    <w:rsid w:val="003C3984"/>
    <w:rsid w:val="003C4980"/>
    <w:rsid w:val="003C4A1B"/>
    <w:rsid w:val="003D792C"/>
    <w:rsid w:val="003D7F3E"/>
    <w:rsid w:val="003E0096"/>
    <w:rsid w:val="003E5351"/>
    <w:rsid w:val="003E57BF"/>
    <w:rsid w:val="004105A7"/>
    <w:rsid w:val="00410D5E"/>
    <w:rsid w:val="00411F4C"/>
    <w:rsid w:val="004141FB"/>
    <w:rsid w:val="0041452E"/>
    <w:rsid w:val="00416317"/>
    <w:rsid w:val="00417A94"/>
    <w:rsid w:val="00427227"/>
    <w:rsid w:val="00427C98"/>
    <w:rsid w:val="0044171E"/>
    <w:rsid w:val="00444E9D"/>
    <w:rsid w:val="00447C51"/>
    <w:rsid w:val="00454AD1"/>
    <w:rsid w:val="004619A2"/>
    <w:rsid w:val="004642C2"/>
    <w:rsid w:val="00467916"/>
    <w:rsid w:val="00480AED"/>
    <w:rsid w:val="004970B6"/>
    <w:rsid w:val="004A08D6"/>
    <w:rsid w:val="004A28B8"/>
    <w:rsid w:val="004B764D"/>
    <w:rsid w:val="004C59CF"/>
    <w:rsid w:val="004D00FC"/>
    <w:rsid w:val="004D1C72"/>
    <w:rsid w:val="004D7EC9"/>
    <w:rsid w:val="004E3375"/>
    <w:rsid w:val="004E33B9"/>
    <w:rsid w:val="004F778B"/>
    <w:rsid w:val="00506474"/>
    <w:rsid w:val="00507C06"/>
    <w:rsid w:val="00512850"/>
    <w:rsid w:val="005213F2"/>
    <w:rsid w:val="00521FAC"/>
    <w:rsid w:val="005229B2"/>
    <w:rsid w:val="0052593C"/>
    <w:rsid w:val="00526FD8"/>
    <w:rsid w:val="00527DA5"/>
    <w:rsid w:val="00535FE9"/>
    <w:rsid w:val="00553979"/>
    <w:rsid w:val="00553C07"/>
    <w:rsid w:val="0055529E"/>
    <w:rsid w:val="005652D1"/>
    <w:rsid w:val="00574348"/>
    <w:rsid w:val="00574C2B"/>
    <w:rsid w:val="005944ED"/>
    <w:rsid w:val="005A0141"/>
    <w:rsid w:val="005A11A0"/>
    <w:rsid w:val="005A2223"/>
    <w:rsid w:val="005A714D"/>
    <w:rsid w:val="005B0979"/>
    <w:rsid w:val="005B12C8"/>
    <w:rsid w:val="005B358A"/>
    <w:rsid w:val="005B7423"/>
    <w:rsid w:val="005C2913"/>
    <w:rsid w:val="005C3CAE"/>
    <w:rsid w:val="005D3AF2"/>
    <w:rsid w:val="005D4268"/>
    <w:rsid w:val="005D6CF5"/>
    <w:rsid w:val="005E4E59"/>
    <w:rsid w:val="005E54BF"/>
    <w:rsid w:val="00600926"/>
    <w:rsid w:val="00606D99"/>
    <w:rsid w:val="006125CC"/>
    <w:rsid w:val="00622967"/>
    <w:rsid w:val="00627E2C"/>
    <w:rsid w:val="00631A96"/>
    <w:rsid w:val="00636467"/>
    <w:rsid w:val="0063658E"/>
    <w:rsid w:val="00641A80"/>
    <w:rsid w:val="00642D64"/>
    <w:rsid w:val="006457E5"/>
    <w:rsid w:val="0064587B"/>
    <w:rsid w:val="0065256A"/>
    <w:rsid w:val="00655B5E"/>
    <w:rsid w:val="00660656"/>
    <w:rsid w:val="006609AA"/>
    <w:rsid w:val="0066394B"/>
    <w:rsid w:val="0066507C"/>
    <w:rsid w:val="0066583D"/>
    <w:rsid w:val="00672E9E"/>
    <w:rsid w:val="006847CA"/>
    <w:rsid w:val="00693DA9"/>
    <w:rsid w:val="006A08B0"/>
    <w:rsid w:val="006A0BC7"/>
    <w:rsid w:val="006A2D93"/>
    <w:rsid w:val="006A32A4"/>
    <w:rsid w:val="006A533D"/>
    <w:rsid w:val="006C0BBB"/>
    <w:rsid w:val="006C60D0"/>
    <w:rsid w:val="006E10CD"/>
    <w:rsid w:val="006E4F9E"/>
    <w:rsid w:val="0070046A"/>
    <w:rsid w:val="00700E91"/>
    <w:rsid w:val="007022F9"/>
    <w:rsid w:val="007068D6"/>
    <w:rsid w:val="00706953"/>
    <w:rsid w:val="00727333"/>
    <w:rsid w:val="00735447"/>
    <w:rsid w:val="007462D9"/>
    <w:rsid w:val="007464E1"/>
    <w:rsid w:val="007524E4"/>
    <w:rsid w:val="0075321F"/>
    <w:rsid w:val="007549BE"/>
    <w:rsid w:val="007613C3"/>
    <w:rsid w:val="0076201B"/>
    <w:rsid w:val="00765E1F"/>
    <w:rsid w:val="007750F8"/>
    <w:rsid w:val="00776FDA"/>
    <w:rsid w:val="0078492A"/>
    <w:rsid w:val="00796DF7"/>
    <w:rsid w:val="00797BE5"/>
    <w:rsid w:val="007A4C20"/>
    <w:rsid w:val="007A7DA9"/>
    <w:rsid w:val="007B168F"/>
    <w:rsid w:val="007B351D"/>
    <w:rsid w:val="007C4164"/>
    <w:rsid w:val="007D0A3B"/>
    <w:rsid w:val="007D1052"/>
    <w:rsid w:val="007D20D0"/>
    <w:rsid w:val="0080787F"/>
    <w:rsid w:val="00817264"/>
    <w:rsid w:val="0082380B"/>
    <w:rsid w:val="00824AB6"/>
    <w:rsid w:val="00824DBF"/>
    <w:rsid w:val="00824F0D"/>
    <w:rsid w:val="0082530D"/>
    <w:rsid w:val="0082552C"/>
    <w:rsid w:val="008325F4"/>
    <w:rsid w:val="00840A77"/>
    <w:rsid w:val="008431D9"/>
    <w:rsid w:val="00845BF2"/>
    <w:rsid w:val="00851977"/>
    <w:rsid w:val="00852355"/>
    <w:rsid w:val="00862F0B"/>
    <w:rsid w:val="008630FD"/>
    <w:rsid w:val="008727BA"/>
    <w:rsid w:val="0087294D"/>
    <w:rsid w:val="00875208"/>
    <w:rsid w:val="00875D2A"/>
    <w:rsid w:val="00885917"/>
    <w:rsid w:val="008931C2"/>
    <w:rsid w:val="00895EA8"/>
    <w:rsid w:val="008A175F"/>
    <w:rsid w:val="008A2E94"/>
    <w:rsid w:val="008B1BEF"/>
    <w:rsid w:val="008B20E8"/>
    <w:rsid w:val="008C0766"/>
    <w:rsid w:val="008C2C4E"/>
    <w:rsid w:val="008C7759"/>
    <w:rsid w:val="008D0959"/>
    <w:rsid w:val="008D0971"/>
    <w:rsid w:val="008E2A35"/>
    <w:rsid w:val="008E4803"/>
    <w:rsid w:val="008E732C"/>
    <w:rsid w:val="008F19D3"/>
    <w:rsid w:val="00902913"/>
    <w:rsid w:val="00905EB0"/>
    <w:rsid w:val="0090644D"/>
    <w:rsid w:val="0091167A"/>
    <w:rsid w:val="009155E4"/>
    <w:rsid w:val="00916F52"/>
    <w:rsid w:val="0092223F"/>
    <w:rsid w:val="00937826"/>
    <w:rsid w:val="00940178"/>
    <w:rsid w:val="0094059A"/>
    <w:rsid w:val="00942071"/>
    <w:rsid w:val="009426D9"/>
    <w:rsid w:val="00943193"/>
    <w:rsid w:val="00945231"/>
    <w:rsid w:val="00945C12"/>
    <w:rsid w:val="00946BA7"/>
    <w:rsid w:val="00956980"/>
    <w:rsid w:val="00963EDC"/>
    <w:rsid w:val="00963FD3"/>
    <w:rsid w:val="00964B70"/>
    <w:rsid w:val="00970D71"/>
    <w:rsid w:val="00973968"/>
    <w:rsid w:val="00974EA4"/>
    <w:rsid w:val="00986B5A"/>
    <w:rsid w:val="009A3FB2"/>
    <w:rsid w:val="009B480D"/>
    <w:rsid w:val="009C1588"/>
    <w:rsid w:val="009D7BDE"/>
    <w:rsid w:val="00A0270A"/>
    <w:rsid w:val="00A062B1"/>
    <w:rsid w:val="00A15134"/>
    <w:rsid w:val="00A1797C"/>
    <w:rsid w:val="00A20616"/>
    <w:rsid w:val="00A23E7A"/>
    <w:rsid w:val="00A258A6"/>
    <w:rsid w:val="00A3541B"/>
    <w:rsid w:val="00A41AC4"/>
    <w:rsid w:val="00A42600"/>
    <w:rsid w:val="00A51ACB"/>
    <w:rsid w:val="00A568AB"/>
    <w:rsid w:val="00A62068"/>
    <w:rsid w:val="00A6742C"/>
    <w:rsid w:val="00A712BB"/>
    <w:rsid w:val="00A8008F"/>
    <w:rsid w:val="00A80BCB"/>
    <w:rsid w:val="00A955EB"/>
    <w:rsid w:val="00A97039"/>
    <w:rsid w:val="00A97208"/>
    <w:rsid w:val="00AA30AB"/>
    <w:rsid w:val="00AA40F9"/>
    <w:rsid w:val="00AB5C58"/>
    <w:rsid w:val="00AC3D1B"/>
    <w:rsid w:val="00AD3CE5"/>
    <w:rsid w:val="00AF2368"/>
    <w:rsid w:val="00B13490"/>
    <w:rsid w:val="00B16EB5"/>
    <w:rsid w:val="00B1775D"/>
    <w:rsid w:val="00B17B44"/>
    <w:rsid w:val="00B2658D"/>
    <w:rsid w:val="00B319D5"/>
    <w:rsid w:val="00B32C63"/>
    <w:rsid w:val="00B40428"/>
    <w:rsid w:val="00B40CA4"/>
    <w:rsid w:val="00B42683"/>
    <w:rsid w:val="00B43EFE"/>
    <w:rsid w:val="00B5072C"/>
    <w:rsid w:val="00B53ED6"/>
    <w:rsid w:val="00B56BAA"/>
    <w:rsid w:val="00B74393"/>
    <w:rsid w:val="00B8195E"/>
    <w:rsid w:val="00B8357A"/>
    <w:rsid w:val="00B878B8"/>
    <w:rsid w:val="00B960A4"/>
    <w:rsid w:val="00B96A4D"/>
    <w:rsid w:val="00BA64FE"/>
    <w:rsid w:val="00BB0654"/>
    <w:rsid w:val="00BB3316"/>
    <w:rsid w:val="00BD0A97"/>
    <w:rsid w:val="00BD67FB"/>
    <w:rsid w:val="00BE7EFE"/>
    <w:rsid w:val="00C0608F"/>
    <w:rsid w:val="00C25827"/>
    <w:rsid w:val="00C3083C"/>
    <w:rsid w:val="00C3437B"/>
    <w:rsid w:val="00C36FAA"/>
    <w:rsid w:val="00C442B2"/>
    <w:rsid w:val="00C447F2"/>
    <w:rsid w:val="00C64B44"/>
    <w:rsid w:val="00C6597A"/>
    <w:rsid w:val="00C66BDF"/>
    <w:rsid w:val="00C70F1C"/>
    <w:rsid w:val="00C82E91"/>
    <w:rsid w:val="00C85155"/>
    <w:rsid w:val="00C92056"/>
    <w:rsid w:val="00CA0A57"/>
    <w:rsid w:val="00CA2155"/>
    <w:rsid w:val="00CA3391"/>
    <w:rsid w:val="00CA3A37"/>
    <w:rsid w:val="00CA5FD8"/>
    <w:rsid w:val="00CC13B2"/>
    <w:rsid w:val="00CC226B"/>
    <w:rsid w:val="00CC64B9"/>
    <w:rsid w:val="00CC71A2"/>
    <w:rsid w:val="00CD5665"/>
    <w:rsid w:val="00CE1931"/>
    <w:rsid w:val="00CF6702"/>
    <w:rsid w:val="00D03D5B"/>
    <w:rsid w:val="00D05649"/>
    <w:rsid w:val="00D07B81"/>
    <w:rsid w:val="00D13481"/>
    <w:rsid w:val="00D23024"/>
    <w:rsid w:val="00D250A3"/>
    <w:rsid w:val="00D337F1"/>
    <w:rsid w:val="00D4021A"/>
    <w:rsid w:val="00D43EC6"/>
    <w:rsid w:val="00D45934"/>
    <w:rsid w:val="00D64883"/>
    <w:rsid w:val="00D64D8A"/>
    <w:rsid w:val="00D77238"/>
    <w:rsid w:val="00D84A26"/>
    <w:rsid w:val="00D86D1B"/>
    <w:rsid w:val="00D913F1"/>
    <w:rsid w:val="00D93A44"/>
    <w:rsid w:val="00D9675F"/>
    <w:rsid w:val="00DA125A"/>
    <w:rsid w:val="00DA1C8A"/>
    <w:rsid w:val="00DA2D70"/>
    <w:rsid w:val="00DA443A"/>
    <w:rsid w:val="00DA7AC6"/>
    <w:rsid w:val="00DC08C4"/>
    <w:rsid w:val="00DC1C4E"/>
    <w:rsid w:val="00DC66DB"/>
    <w:rsid w:val="00DD6C10"/>
    <w:rsid w:val="00DE0F9D"/>
    <w:rsid w:val="00DF0540"/>
    <w:rsid w:val="00DF1FD1"/>
    <w:rsid w:val="00E10C37"/>
    <w:rsid w:val="00E11BAF"/>
    <w:rsid w:val="00E14ADC"/>
    <w:rsid w:val="00E21EAC"/>
    <w:rsid w:val="00E23668"/>
    <w:rsid w:val="00E307AC"/>
    <w:rsid w:val="00E30EAB"/>
    <w:rsid w:val="00E3489B"/>
    <w:rsid w:val="00E366A5"/>
    <w:rsid w:val="00E566B7"/>
    <w:rsid w:val="00E63839"/>
    <w:rsid w:val="00E66139"/>
    <w:rsid w:val="00E66414"/>
    <w:rsid w:val="00E72A40"/>
    <w:rsid w:val="00E8481E"/>
    <w:rsid w:val="00E8604A"/>
    <w:rsid w:val="00E931D7"/>
    <w:rsid w:val="00EA1E4E"/>
    <w:rsid w:val="00EB103E"/>
    <w:rsid w:val="00EB1694"/>
    <w:rsid w:val="00EB3C96"/>
    <w:rsid w:val="00EB590B"/>
    <w:rsid w:val="00EC79A9"/>
    <w:rsid w:val="00ED385E"/>
    <w:rsid w:val="00ED582F"/>
    <w:rsid w:val="00EE1BCC"/>
    <w:rsid w:val="00EE33D2"/>
    <w:rsid w:val="00EE6E29"/>
    <w:rsid w:val="00EF0298"/>
    <w:rsid w:val="00F15312"/>
    <w:rsid w:val="00F27AD2"/>
    <w:rsid w:val="00F37B78"/>
    <w:rsid w:val="00F5021F"/>
    <w:rsid w:val="00F56A2B"/>
    <w:rsid w:val="00F632EC"/>
    <w:rsid w:val="00F67DFE"/>
    <w:rsid w:val="00F82B53"/>
    <w:rsid w:val="00F94A32"/>
    <w:rsid w:val="00FA3166"/>
    <w:rsid w:val="00FA619F"/>
    <w:rsid w:val="00FA6D64"/>
    <w:rsid w:val="00FB3B82"/>
    <w:rsid w:val="00FC6DB6"/>
    <w:rsid w:val="00FD03D3"/>
    <w:rsid w:val="00FD5CB6"/>
    <w:rsid w:val="00FE2C7C"/>
    <w:rsid w:val="00FF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C55604"/>
  <w15:chartTrackingRefBased/>
  <w15:docId w15:val="{A8276EE7-1426-496D-AD48-DA8EAF5B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B32C63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2">
    <w:name w:val="heading 2"/>
    <w:basedOn w:val="11"/>
    <w:next w:val="a0"/>
    <w:qFormat/>
    <w:pPr>
      <w:numPr>
        <w:ilvl w:val="1"/>
        <w:numId w:val="1"/>
      </w:numPr>
      <w:outlineLvl w:val="1"/>
    </w:pPr>
    <w:rPr>
      <w:rFonts w:ascii="Times New Roman" w:hAnsi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EAB"/>
    <w:pPr>
      <w:keepNext/>
      <w:spacing w:before="240" w:after="60"/>
      <w:outlineLvl w:val="2"/>
    </w:pPr>
    <w:rPr>
      <w:rFonts w:ascii="Calibri Light" w:eastAsia="Times New Roman" w:hAnsi="Calibri Light" w:cs="Mangal"/>
      <w:b/>
      <w:bCs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12">
    <w:name w:val="Основной шрифт абзаца1"/>
  </w:style>
  <w:style w:type="character" w:styleId="a4">
    <w:name w:val="Strong"/>
    <w:uiPriority w:val="22"/>
    <w:qFormat/>
    <w:rPr>
      <w:b/>
      <w:bCs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Указатель1"/>
    <w:basedOn w:val="a"/>
    <w:pPr>
      <w:suppressLineNumbers/>
    </w:pPr>
  </w:style>
  <w:style w:type="paragraph" w:customStyle="1" w:styleId="a8">
    <w:name w:val="Содержимое таблицы"/>
    <w:basedOn w:val="a"/>
    <w:pPr>
      <w:suppressLineNumbers/>
    </w:pPr>
  </w:style>
  <w:style w:type="paragraph" w:customStyle="1" w:styleId="a9">
    <w:name w:val="Заголовок таблицы"/>
    <w:basedOn w:val="a8"/>
    <w:pPr>
      <w:jc w:val="center"/>
    </w:pPr>
    <w:rPr>
      <w:b/>
      <w:bCs/>
    </w:rPr>
  </w:style>
  <w:style w:type="paragraph" w:customStyle="1" w:styleId="15">
    <w:name w:val="Обычный (веб)1"/>
    <w:basedOn w:val="a"/>
    <w:pPr>
      <w:spacing w:line="300" w:lineRule="atLeast"/>
    </w:pPr>
    <w:rPr>
      <w:rFonts w:ascii="Arial" w:hAnsi="Arial" w:cs="Arial"/>
      <w:color w:val="333333"/>
      <w:sz w:val="19"/>
      <w:szCs w:val="19"/>
    </w:rPr>
  </w:style>
  <w:style w:type="character" w:customStyle="1" w:styleId="10">
    <w:name w:val="Заголовок 1 Знак"/>
    <w:link w:val="1"/>
    <w:uiPriority w:val="9"/>
    <w:rsid w:val="00B32C63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link w:val="3"/>
    <w:uiPriority w:val="9"/>
    <w:semiHidden/>
    <w:rsid w:val="00E30EAB"/>
    <w:rPr>
      <w:rFonts w:ascii="Calibri Light" w:eastAsia="Times New Roman" w:hAnsi="Calibri Light" w:cs="Mangal"/>
      <w:b/>
      <w:bCs/>
      <w:kern w:val="1"/>
      <w:sz w:val="26"/>
      <w:szCs w:val="23"/>
      <w:lang w:eastAsia="hi-IN" w:bidi="hi-IN"/>
    </w:rPr>
  </w:style>
  <w:style w:type="paragraph" w:styleId="aa">
    <w:name w:val="header"/>
    <w:basedOn w:val="a"/>
    <w:link w:val="ab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link w:val="aa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c">
    <w:name w:val="footer"/>
    <w:basedOn w:val="a"/>
    <w:link w:val="ad"/>
    <w:uiPriority w:val="99"/>
    <w:unhideWhenUsed/>
    <w:rsid w:val="00E8604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link w:val="ac"/>
    <w:uiPriority w:val="99"/>
    <w:rsid w:val="00E8604A"/>
    <w:rPr>
      <w:rFonts w:eastAsia="Arial Unicode MS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C82E91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C82E91"/>
    <w:rPr>
      <w:rFonts w:ascii="Segoe UI" w:eastAsia="Arial Unicode MS" w:hAnsi="Segoe UI" w:cs="Mangal"/>
      <w:kern w:val="1"/>
      <w:sz w:val="18"/>
      <w:szCs w:val="16"/>
      <w:lang w:eastAsia="hi-IN" w:bidi="hi-IN"/>
    </w:rPr>
  </w:style>
  <w:style w:type="character" w:styleId="af0">
    <w:name w:val="FollowedHyperlink"/>
    <w:uiPriority w:val="99"/>
    <w:semiHidden/>
    <w:unhideWhenUsed/>
    <w:rsid w:val="00A258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asmworl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researcher2286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esearcher8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searcher2286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резюме менеджера по продажам</vt:lpstr>
    </vt:vector>
  </TitlesOfParts>
  <Company/>
  <LinksUpToDate>false</LinksUpToDate>
  <CharactersWithSpaces>2327</CharactersWithSpaces>
  <SharedDoc>false</SharedDoc>
  <HLinks>
    <vt:vector size="6" baseType="variant">
      <vt:variant>
        <vt:i4>8323177</vt:i4>
      </vt:variant>
      <vt:variant>
        <vt:i4>0</vt:i4>
      </vt:variant>
      <vt:variant>
        <vt:i4>0</vt:i4>
      </vt:variant>
      <vt:variant>
        <vt:i4>5</vt:i4>
      </vt:variant>
      <vt:variant>
        <vt:lpwstr>http://asmworld.ru/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менеджера по продажам</dc:title>
  <dc:subject/>
  <dc:creator>Tanat</dc:creator>
  <cp:keywords/>
  <dc:description>www.rabotka.ru/resume/</dc:description>
  <cp:lastModifiedBy>Tanat</cp:lastModifiedBy>
  <cp:revision>101</cp:revision>
  <cp:lastPrinted>2017-08-03T06:25:00Z</cp:lastPrinted>
  <dcterms:created xsi:type="dcterms:W3CDTF">2016-08-20T11:25:00Z</dcterms:created>
  <dcterms:modified xsi:type="dcterms:W3CDTF">2019-11-06T03:29:00Z</dcterms:modified>
</cp:coreProperties>
</file>